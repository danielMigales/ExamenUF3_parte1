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5"/>
        <w:gridCol w:w="2036"/>
        <w:gridCol w:w="2117"/>
      </w:tblGrid>
      <w:tr w:rsidR="00070363" w:rsidRPr="00065E2F" w14:paraId="12783CB0" w14:textId="77777777" w:rsidTr="00070363">
        <w:tc>
          <w:tcPr>
            <w:tcW w:w="6487" w:type="dxa"/>
            <w:gridSpan w:val="2"/>
            <w:tcBorders>
              <w:top w:val="thickThinSmallGap" w:sz="18" w:space="0" w:color="92D050"/>
              <w:left w:val="thickThinSmallGap" w:sz="18" w:space="0" w:color="92D050"/>
              <w:bottom w:val="thickThinSmallGap" w:sz="18" w:space="0" w:color="92D050"/>
              <w:right w:val="thinThickSmallGap" w:sz="18" w:space="0" w:color="548DD4" w:themeColor="text2" w:themeTint="99"/>
            </w:tcBorders>
            <w:shd w:val="clear" w:color="auto" w:fill="D6E3BC" w:themeFill="accent3" w:themeFillTint="66"/>
            <w:vAlign w:val="center"/>
          </w:tcPr>
          <w:p w14:paraId="607FC628" w14:textId="704B9F2D" w:rsidR="00BE6D58" w:rsidRPr="00065E2F" w:rsidRDefault="003D3B6A" w:rsidP="009A3A22">
            <w:pPr>
              <w:spacing w:before="120"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Módulo Profesional 06</w:t>
            </w:r>
            <w:r w:rsidR="008A293D" w:rsidRPr="00065E2F">
              <w:rPr>
                <w:rFonts w:ascii="Arial" w:hAnsi="Arial"/>
                <w:b/>
              </w:rPr>
              <w:t xml:space="preserve">: </w:t>
            </w:r>
            <w:r>
              <w:rPr>
                <w:rFonts w:ascii="Arial" w:hAnsi="Arial"/>
                <w:b/>
              </w:rPr>
              <w:t>Acceso a datos</w:t>
            </w:r>
          </w:p>
        </w:tc>
        <w:tc>
          <w:tcPr>
            <w:tcW w:w="2157" w:type="dxa"/>
            <w:tcBorders>
              <w:top w:val="thinThickSmallGap" w:sz="18" w:space="0" w:color="548DD4" w:themeColor="text2" w:themeTint="99"/>
              <w:left w:val="thinThickSmallGap" w:sz="18" w:space="0" w:color="548DD4" w:themeColor="text2" w:themeTint="99"/>
              <w:bottom w:val="thinThickSmallGap" w:sz="18" w:space="0" w:color="548DD4" w:themeColor="text2" w:themeTint="99"/>
              <w:right w:val="thinThickSmallGap" w:sz="18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20E1D36A" w14:textId="042B90FE" w:rsidR="00BE6D58" w:rsidRPr="00065E2F" w:rsidRDefault="00BE6D58" w:rsidP="00901301">
            <w:pPr>
              <w:spacing w:before="120" w:after="120"/>
              <w:jc w:val="both"/>
              <w:rPr>
                <w:rFonts w:ascii="Arial" w:hAnsi="Arial"/>
                <w:b/>
              </w:rPr>
            </w:pPr>
            <w:r w:rsidRPr="00065E2F">
              <w:rPr>
                <w:rFonts w:ascii="Arial" w:hAnsi="Arial"/>
                <w:b/>
              </w:rPr>
              <w:t xml:space="preserve">Actividad </w:t>
            </w:r>
            <w:r w:rsidR="00F514D8">
              <w:rPr>
                <w:rFonts w:ascii="Arial" w:hAnsi="Arial"/>
                <w:b/>
              </w:rPr>
              <w:t>3</w:t>
            </w:r>
          </w:p>
        </w:tc>
      </w:tr>
      <w:tr w:rsidR="00070363" w:rsidRPr="00065E2F" w14:paraId="28AE0BB6" w14:textId="77777777" w:rsidTr="00300A74">
        <w:tc>
          <w:tcPr>
            <w:tcW w:w="4361" w:type="dxa"/>
            <w:tcBorders>
              <w:top w:val="thickThinSmallGap" w:sz="18" w:space="0" w:color="92D050"/>
              <w:left w:val="thickThinSmallGap" w:sz="18" w:space="0" w:color="92D050"/>
              <w:bottom w:val="thickThinSmallGap" w:sz="18" w:space="0" w:color="92D050"/>
              <w:right w:val="thinThickSmallGap" w:sz="18" w:space="0" w:color="548DD4" w:themeColor="text2" w:themeTint="99"/>
            </w:tcBorders>
            <w:shd w:val="clear" w:color="auto" w:fill="D6E3BC" w:themeFill="accent3" w:themeFillTint="66"/>
            <w:vAlign w:val="bottom"/>
          </w:tcPr>
          <w:p w14:paraId="29BCE1BD" w14:textId="4A87574B" w:rsidR="00BE6D58" w:rsidRPr="00065E2F" w:rsidRDefault="0045626C" w:rsidP="0045626C">
            <w:pPr>
              <w:spacing w:before="120"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UF3</w:t>
            </w:r>
            <w:r w:rsidR="001C4763">
              <w:rPr>
                <w:rFonts w:ascii="Arial" w:hAnsi="Arial"/>
                <w:b/>
              </w:rPr>
              <w:t xml:space="preserve">.PERSISTENCIA EN </w:t>
            </w:r>
            <w:r>
              <w:rPr>
                <w:rFonts w:ascii="Arial" w:hAnsi="Arial"/>
                <w:b/>
              </w:rPr>
              <w:t>XML</w:t>
            </w:r>
          </w:p>
        </w:tc>
        <w:tc>
          <w:tcPr>
            <w:tcW w:w="4283" w:type="dxa"/>
            <w:gridSpan w:val="2"/>
            <w:tcBorders>
              <w:top w:val="thinThickSmallGap" w:sz="18" w:space="0" w:color="548DD4" w:themeColor="text2" w:themeTint="99"/>
              <w:left w:val="thinThickSmallGap" w:sz="18" w:space="0" w:color="548DD4" w:themeColor="text2" w:themeTint="99"/>
              <w:bottom w:val="thinThickSmallGap" w:sz="18" w:space="0" w:color="548DD4" w:themeColor="text2" w:themeTint="99"/>
              <w:right w:val="thinThickSmallGap" w:sz="18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4E2CD32C" w14:textId="77777777" w:rsidR="00BE6D58" w:rsidRPr="00065E2F" w:rsidRDefault="00BE6D58" w:rsidP="00901301">
            <w:pPr>
              <w:spacing w:before="120" w:after="120"/>
              <w:jc w:val="both"/>
              <w:rPr>
                <w:rFonts w:ascii="Arial" w:hAnsi="Arial"/>
                <w:b/>
              </w:rPr>
            </w:pPr>
          </w:p>
        </w:tc>
      </w:tr>
    </w:tbl>
    <w:p w14:paraId="36DE8632" w14:textId="77777777" w:rsidR="00C41EF6" w:rsidRPr="00BE7D61" w:rsidRDefault="00C41EF6" w:rsidP="00C41EF6">
      <w:pPr>
        <w:suppressAutoHyphens/>
        <w:spacing w:after="0" w:line="240" w:lineRule="auto"/>
        <w:ind w:left="360"/>
        <w:rPr>
          <w:rFonts w:asciiTheme="majorHAnsi" w:hAnsiTheme="majorHAnsi"/>
          <w:sz w:val="28"/>
          <w:szCs w:val="28"/>
        </w:rPr>
      </w:pPr>
    </w:p>
    <w:p w14:paraId="463DDC48" w14:textId="040C6D29" w:rsidR="001C4763" w:rsidRPr="00BE7D61" w:rsidRDefault="000A1190" w:rsidP="001C4763">
      <w:pPr>
        <w:suppressAutoHyphens/>
        <w:spacing w:after="0" w:line="240" w:lineRule="auto"/>
        <w:ind w:left="360"/>
        <w:jc w:val="center"/>
        <w:rPr>
          <w:rFonts w:asciiTheme="minorHAnsi" w:hAnsiTheme="minorHAnsi"/>
          <w:b/>
          <w:sz w:val="28"/>
          <w:szCs w:val="28"/>
        </w:rPr>
      </w:pPr>
      <w:r w:rsidRPr="00BE7D61">
        <w:rPr>
          <w:rFonts w:asciiTheme="minorHAnsi" w:hAnsiTheme="minorHAnsi"/>
          <w:b/>
          <w:sz w:val="28"/>
          <w:szCs w:val="28"/>
        </w:rPr>
        <w:t>Enuncia</w:t>
      </w:r>
      <w:r w:rsidR="00A816E9" w:rsidRPr="00BE7D61">
        <w:rPr>
          <w:rFonts w:asciiTheme="minorHAnsi" w:hAnsiTheme="minorHAnsi"/>
          <w:b/>
          <w:sz w:val="28"/>
          <w:szCs w:val="28"/>
        </w:rPr>
        <w:t>do</w:t>
      </w:r>
      <w:r w:rsidRPr="00BE7D61">
        <w:rPr>
          <w:rFonts w:asciiTheme="minorHAnsi" w:hAnsiTheme="minorHAnsi"/>
          <w:b/>
          <w:sz w:val="28"/>
          <w:szCs w:val="28"/>
        </w:rPr>
        <w:t xml:space="preserve"> </w:t>
      </w:r>
      <w:r w:rsidR="003516E6">
        <w:rPr>
          <w:rFonts w:asciiTheme="minorHAnsi" w:hAnsiTheme="minorHAnsi"/>
          <w:b/>
          <w:sz w:val="28"/>
          <w:szCs w:val="28"/>
        </w:rPr>
        <w:t>prueba UF3</w:t>
      </w:r>
      <w:bookmarkStart w:id="0" w:name="_GoBack"/>
      <w:bookmarkEnd w:id="0"/>
    </w:p>
    <w:p w14:paraId="1ABE5353" w14:textId="3CD08A64" w:rsidR="00D16601" w:rsidRPr="00BE7D61" w:rsidRDefault="00D16601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</w:p>
    <w:p w14:paraId="6FB17F3E" w14:textId="72BE315A" w:rsidR="000A1190" w:rsidRPr="00BE7D61" w:rsidRDefault="000A119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Dado el siguiente documento </w:t>
      </w:r>
      <w:r w:rsidR="0037269F">
        <w:rPr>
          <w:rFonts w:asciiTheme="minorHAnsi" w:hAnsiTheme="minorHAnsi" w:cstheme="minorHAnsi"/>
          <w:color w:val="000000"/>
          <w:sz w:val="22"/>
          <w:szCs w:val="22"/>
          <w:lang w:val="es-ES"/>
        </w:rPr>
        <w:t>XML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r w:rsidR="00A816E9"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con 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los contagiados por coronavirus en España:</w:t>
      </w:r>
    </w:p>
    <w:p w14:paraId="609D00D1" w14:textId="7583DFCB" w:rsidR="00541384" w:rsidRDefault="00541384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&lt;comunidades&gt;</w:t>
      </w:r>
    </w:p>
    <w:p w14:paraId="3BC573B4" w14:textId="7310A529" w:rsidR="000A1190" w:rsidRPr="00BE7D61" w:rsidRDefault="000A119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</w:t>
      </w:r>
      <w:r w:rsid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c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omunidad&gt;</w:t>
      </w:r>
    </w:p>
    <w:p w14:paraId="72864DEF" w14:textId="2B0ECB2C" w:rsidR="000A1190" w:rsidRPr="00BE7D61" w:rsidRDefault="000A119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</w:t>
      </w:r>
      <w:r w:rsid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n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ombre&gt;Madrid&lt;/nombre&gt;</w:t>
      </w:r>
    </w:p>
    <w:p w14:paraId="69BF7030" w14:textId="723E361B" w:rsidR="000A1190" w:rsidRPr="00BE7D61" w:rsidRDefault="000A119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</w:t>
      </w:r>
      <w:proofErr w:type="spellStart"/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url</w:t>
      </w:r>
      <w:proofErr w:type="spellEnd"/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&gt;</w:t>
      </w:r>
      <w:hyperlink w:history="1">
        <w:r w:rsidR="00BE7D61" w:rsidRPr="00DD607D">
          <w:rPr>
            <w:rStyle w:val="Hipervnculo"/>
            <w:rFonts w:asciiTheme="minorHAnsi" w:hAnsiTheme="minorHAnsi" w:cstheme="minorHAnsi"/>
            <w:sz w:val="22"/>
            <w:szCs w:val="22"/>
            <w:lang w:val="es-ES"/>
          </w:rPr>
          <w:t>www.madrid.es &lt;/</w:t>
        </w:r>
        <w:proofErr w:type="spellStart"/>
        <w:r w:rsidR="00BE7D61" w:rsidRPr="00DD607D">
          <w:rPr>
            <w:rStyle w:val="Hipervnculo"/>
            <w:rFonts w:asciiTheme="minorHAnsi" w:hAnsiTheme="minorHAnsi" w:cstheme="minorHAnsi"/>
            <w:sz w:val="22"/>
            <w:szCs w:val="22"/>
            <w:lang w:val="es-ES"/>
          </w:rPr>
          <w:t>url</w:t>
        </w:r>
        <w:proofErr w:type="spellEnd"/>
      </w:hyperlink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&gt;</w:t>
      </w:r>
    </w:p>
    <w:p w14:paraId="584D4233" w14:textId="224ED339" w:rsidR="000A1190" w:rsidRPr="00BE7D61" w:rsidRDefault="000A119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&lt;Contagios&gt;120029&lt;/contagios&gt;</w:t>
      </w:r>
    </w:p>
    <w:p w14:paraId="295C1A38" w14:textId="06DD5BCB" w:rsidR="006336C0" w:rsidRPr="00BE7D61" w:rsidRDefault="006336C0" w:rsidP="006336C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&lt;/comunidad&gt;</w:t>
      </w:r>
    </w:p>
    <w:p w14:paraId="4509F07F" w14:textId="530339A9" w:rsidR="006336C0" w:rsidRPr="00BE7D61" w:rsidRDefault="00541384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&lt;/comunidades&gt;</w:t>
      </w:r>
    </w:p>
    <w:p w14:paraId="12231E5B" w14:textId="68503C02" w:rsidR="00A816E9" w:rsidRPr="00BE7D61" w:rsidRDefault="00A816E9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</w:p>
    <w:p w14:paraId="691B0658" w14:textId="168D003E" w:rsidR="00A816E9" w:rsidRPr="00BE7D61" w:rsidRDefault="00A816E9" w:rsidP="00A816E9">
      <w:pPr>
        <w:pStyle w:val="NormalWeb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Realiza una </w:t>
      </w:r>
      <w:r w:rsidR="0037269F"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función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que lea el documento XML</w:t>
      </w:r>
      <w:r w:rsidR="009B760E"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mediante SAX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y lo convierta en un</w:t>
      </w:r>
      <w:r w:rsidR="009B760E"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documento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r w:rsidR="0037269F">
        <w:rPr>
          <w:rFonts w:asciiTheme="minorHAnsi" w:hAnsiTheme="minorHAnsi" w:cstheme="minorHAnsi"/>
          <w:color w:val="000000"/>
          <w:sz w:val="22"/>
          <w:szCs w:val="22"/>
          <w:lang w:val="es-ES"/>
        </w:rPr>
        <w:t>HTML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como 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en 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el siguiente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ejemplo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:</w:t>
      </w:r>
      <w:r w:rsidR="009A583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[5 puntos]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816E9" w:rsidRPr="00BE7D61" w14:paraId="40C6D447" w14:textId="77777777" w:rsidTr="00A816E9">
        <w:tc>
          <w:tcPr>
            <w:tcW w:w="2831" w:type="dxa"/>
          </w:tcPr>
          <w:p w14:paraId="61C6A068" w14:textId="21E40AC7" w:rsidR="00A816E9" w:rsidRPr="00BE7D61" w:rsidRDefault="00A816E9" w:rsidP="00A816E9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BE7D61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Madrid</w:t>
            </w:r>
          </w:p>
        </w:tc>
        <w:tc>
          <w:tcPr>
            <w:tcW w:w="2831" w:type="dxa"/>
          </w:tcPr>
          <w:p w14:paraId="1C0494B8" w14:textId="402EB583" w:rsidR="00A816E9" w:rsidRPr="00BE7D61" w:rsidRDefault="00A816E9" w:rsidP="00A816E9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BE7D61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www.madrid.es</w:t>
            </w:r>
          </w:p>
        </w:tc>
        <w:tc>
          <w:tcPr>
            <w:tcW w:w="2832" w:type="dxa"/>
          </w:tcPr>
          <w:p w14:paraId="76CA0FA3" w14:textId="30349F45" w:rsidR="00A816E9" w:rsidRPr="00BE7D61" w:rsidRDefault="00A816E9" w:rsidP="00A816E9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BE7D61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120029</w:t>
            </w:r>
          </w:p>
        </w:tc>
      </w:tr>
      <w:tr w:rsidR="00A816E9" w:rsidRPr="00BE7D61" w14:paraId="2360997B" w14:textId="77777777" w:rsidTr="00A816E9">
        <w:tc>
          <w:tcPr>
            <w:tcW w:w="2831" w:type="dxa"/>
          </w:tcPr>
          <w:p w14:paraId="26CA8F92" w14:textId="4C0AAEEF" w:rsidR="00A816E9" w:rsidRPr="00BE7D61" w:rsidRDefault="00A816E9" w:rsidP="00A816E9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BE7D61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Barcelona</w:t>
            </w:r>
          </w:p>
        </w:tc>
        <w:tc>
          <w:tcPr>
            <w:tcW w:w="2831" w:type="dxa"/>
          </w:tcPr>
          <w:p w14:paraId="43F29D78" w14:textId="71F349C9" w:rsidR="00A816E9" w:rsidRPr="00BE7D61" w:rsidRDefault="00E73F54" w:rsidP="00A816E9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hyperlink r:id="rId8" w:history="1">
              <w:r w:rsidR="00A816E9" w:rsidRPr="00BE7D61">
                <w:rPr>
                  <w:rStyle w:val="Hipervnculo"/>
                  <w:rFonts w:asciiTheme="minorHAnsi" w:hAnsiTheme="minorHAnsi" w:cstheme="minorHAnsi"/>
                  <w:sz w:val="22"/>
                  <w:szCs w:val="22"/>
                  <w:lang w:val="es-ES"/>
                </w:rPr>
                <w:t>www.barcelona.es</w:t>
              </w:r>
            </w:hyperlink>
          </w:p>
        </w:tc>
        <w:tc>
          <w:tcPr>
            <w:tcW w:w="2832" w:type="dxa"/>
          </w:tcPr>
          <w:p w14:paraId="4D8FDEBB" w14:textId="0F55C025" w:rsidR="00A816E9" w:rsidRPr="00BE7D61" w:rsidRDefault="00A816E9" w:rsidP="00A816E9">
            <w:pPr>
              <w:pStyle w:val="NormalWeb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r w:rsidRPr="00BE7D61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500404</w:t>
            </w:r>
          </w:p>
        </w:tc>
      </w:tr>
    </w:tbl>
    <w:p w14:paraId="17DB0C44" w14:textId="3DBF7958" w:rsidR="00A816E9" w:rsidRPr="00BE7D61" w:rsidRDefault="00A816E9" w:rsidP="00A816E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</w:p>
    <w:p w14:paraId="759EE8A0" w14:textId="0E63CC43" w:rsidR="009B760E" w:rsidRPr="00BE7D61" w:rsidRDefault="009B760E" w:rsidP="009B760E">
      <w:pPr>
        <w:pStyle w:val="NormalWeb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Realiza una funci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>ó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n que reciba el anterior 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>HTML</w:t>
      </w:r>
      <w:r w:rsidR="006336C0"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, lo lea mediante JSOUP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y lo convierta en un documento XML 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>usando</w:t>
      </w: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DOM.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Como en el siguiente ejemplo:</w:t>
      </w:r>
      <w:r w:rsidR="009A583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[5 puntos]</w:t>
      </w:r>
    </w:p>
    <w:p w14:paraId="6013058E" w14:textId="77246F0A" w:rsidR="00541384" w:rsidRPr="00541384" w:rsidRDefault="00541384" w:rsidP="00541384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&lt;comunidades&gt;</w:t>
      </w:r>
    </w:p>
    <w:p w14:paraId="08BFB76D" w14:textId="3B2A47D8" w:rsidR="006336C0" w:rsidRPr="00BE7D61" w:rsidRDefault="006336C0" w:rsidP="006336C0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&lt;comunidad&gt;</w:t>
      </w:r>
    </w:p>
    <w:p w14:paraId="324BAB38" w14:textId="6009E65A" w:rsidR="006336C0" w:rsidRPr="00BE7D61" w:rsidRDefault="006336C0" w:rsidP="006336C0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&lt;Nombre&gt;Madrid&lt;/nombre&gt;</w:t>
      </w:r>
    </w:p>
    <w:p w14:paraId="54D38E5E" w14:textId="2A917BD0" w:rsidR="006336C0" w:rsidRPr="00BE7D61" w:rsidRDefault="006336C0" w:rsidP="006336C0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</w:t>
      </w:r>
      <w:proofErr w:type="spellStart"/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url</w:t>
      </w:r>
      <w:proofErr w:type="spellEnd"/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&gt;</w:t>
      </w:r>
      <w:r w:rsidR="00541384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hyperlink w:history="1">
        <w:r w:rsidR="00541384" w:rsidRPr="00DD607D">
          <w:rPr>
            <w:rStyle w:val="Hipervnculo"/>
            <w:rFonts w:asciiTheme="minorHAnsi" w:hAnsiTheme="minorHAnsi" w:cstheme="minorHAnsi"/>
            <w:sz w:val="22"/>
            <w:szCs w:val="22"/>
            <w:lang w:val="es-ES"/>
          </w:rPr>
          <w:t>www.madrid.es &lt;/</w:t>
        </w:r>
        <w:proofErr w:type="spellStart"/>
        <w:r w:rsidR="00541384" w:rsidRPr="00DD607D">
          <w:rPr>
            <w:rStyle w:val="Hipervnculo"/>
            <w:rFonts w:asciiTheme="minorHAnsi" w:hAnsiTheme="minorHAnsi" w:cstheme="minorHAnsi"/>
            <w:sz w:val="22"/>
            <w:szCs w:val="22"/>
            <w:lang w:val="es-ES"/>
          </w:rPr>
          <w:t>url</w:t>
        </w:r>
        <w:proofErr w:type="spellEnd"/>
      </w:hyperlink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&gt;</w:t>
      </w:r>
    </w:p>
    <w:p w14:paraId="386EED54" w14:textId="5880116C" w:rsidR="006336C0" w:rsidRDefault="006336C0" w:rsidP="006336C0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BE7D61">
        <w:rPr>
          <w:rFonts w:asciiTheme="minorHAnsi" w:hAnsiTheme="minorHAnsi" w:cstheme="minorHAnsi"/>
          <w:color w:val="000000"/>
          <w:sz w:val="22"/>
          <w:szCs w:val="22"/>
          <w:lang w:val="es-ES"/>
        </w:rPr>
        <w:t>&lt;/comunidad&gt;</w:t>
      </w:r>
    </w:p>
    <w:p w14:paraId="7DE0D37E" w14:textId="77777777" w:rsidR="00541384" w:rsidRPr="00BE7D61" w:rsidRDefault="00541384" w:rsidP="00541384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&lt;/comunidades&gt;</w:t>
      </w:r>
    </w:p>
    <w:p w14:paraId="44294249" w14:textId="77777777" w:rsidR="00541384" w:rsidRPr="00BE7D61" w:rsidRDefault="00541384" w:rsidP="006336C0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</w:p>
    <w:p w14:paraId="7CF0AECD" w14:textId="77777777" w:rsidR="006336C0" w:rsidRPr="00BE7D61" w:rsidRDefault="006336C0" w:rsidP="006336C0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</w:p>
    <w:p w14:paraId="2DCAB6CC" w14:textId="77777777" w:rsidR="006336C0" w:rsidRPr="00BE7D61" w:rsidRDefault="006336C0" w:rsidP="006336C0">
      <w:pPr>
        <w:pStyle w:val="NormalWeb"/>
        <w:shd w:val="clear" w:color="auto" w:fill="FFFFFF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</w:p>
    <w:sectPr w:rsidR="006336C0" w:rsidRPr="00BE7D61" w:rsidSect="00506C7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9A8D" w14:textId="77777777" w:rsidR="00E73F54" w:rsidRDefault="00E73F54" w:rsidP="00790968">
      <w:pPr>
        <w:spacing w:after="0" w:line="240" w:lineRule="auto"/>
      </w:pPr>
      <w:r>
        <w:separator/>
      </w:r>
    </w:p>
  </w:endnote>
  <w:endnote w:type="continuationSeparator" w:id="0">
    <w:p w14:paraId="3082C056" w14:textId="77777777" w:rsidR="00E73F54" w:rsidRDefault="00E73F54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state">
    <w:altName w:val="Calibri"/>
    <w:panose1 w:val="020B0604020202020204"/>
    <w:charset w:val="00"/>
    <w:family w:val="auto"/>
    <w:pitch w:val="variable"/>
    <w:sig w:usb0="A00002EF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altName w:val="Times New Roman"/>
    <w:panose1 w:val="020B0604020202020204"/>
    <w:charset w:val="00"/>
    <w:family w:val="auto"/>
    <w:pitch w:val="variable"/>
    <w:sig w:usb0="A00002EF" w:usb1="4000207B" w:usb2="00000000" w:usb3="00000000" w:csb0="FFFFFF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49"/>
      <w:gridCol w:w="3272"/>
    </w:tblGrid>
    <w:tr w:rsidR="00AE1538" w:rsidRPr="006347B0" w14:paraId="375D9FBC" w14:textId="77777777" w:rsidTr="00780E5A">
      <w:trPr>
        <w:trHeight w:val="716"/>
      </w:trPr>
      <w:tc>
        <w:tcPr>
          <w:tcW w:w="817" w:type="dxa"/>
        </w:tcPr>
        <w:p w14:paraId="3CCB1C24" w14:textId="77777777" w:rsidR="00AE1538" w:rsidRPr="006347B0" w:rsidRDefault="00AE1538">
          <w:pPr>
            <w:pStyle w:val="Piedepgina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5735EDE0" wp14:editId="4AF385F0">
                <wp:extent cx="382905" cy="393700"/>
                <wp:effectExtent l="19050" t="0" r="0" b="0"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41554" t="78049" r="49037" b="90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57035EED" w14:textId="77777777" w:rsidR="00AE1538" w:rsidRPr="006347B0" w:rsidRDefault="00AE1538" w:rsidP="00026F51">
          <w:pPr>
            <w:pStyle w:val="Piedepgina"/>
          </w:pPr>
          <w:r w:rsidRPr="006347B0">
            <w:t>M02 | Didáctica de la Educación</w:t>
          </w:r>
        </w:p>
      </w:tc>
    </w:tr>
  </w:tbl>
  <w:p w14:paraId="1DC5CFE2" w14:textId="77777777" w:rsidR="00AE1538" w:rsidRDefault="00AE1538" w:rsidP="00780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4076"/>
    </w:tblGrid>
    <w:tr w:rsidR="00AE1538" w:rsidRPr="006347B0" w14:paraId="04DAB389" w14:textId="77777777" w:rsidTr="000E35A3">
      <w:trPr>
        <w:trHeight w:val="282"/>
        <w:jc w:val="right"/>
      </w:trPr>
      <w:tc>
        <w:tcPr>
          <w:tcW w:w="4076" w:type="dxa"/>
        </w:tcPr>
        <w:p w14:paraId="407C8A84" w14:textId="134B89B4" w:rsidR="00AE1538" w:rsidRPr="006347B0" w:rsidRDefault="00AE1538" w:rsidP="005B598C">
          <w:pPr>
            <w:pStyle w:val="Piedepgina"/>
            <w:jc w:val="right"/>
            <w:rPr>
              <w:rFonts w:ascii="Gotham HTF Book" w:hAnsi="Gotham HTF Book"/>
              <w:b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620AD" wp14:editId="401C2887">
                    <wp:simplePos x="0" y="0"/>
                    <wp:positionH relativeFrom="column">
                      <wp:posOffset>-552450</wp:posOffset>
                    </wp:positionH>
                    <wp:positionV relativeFrom="paragraph">
                      <wp:posOffset>19050</wp:posOffset>
                    </wp:positionV>
                    <wp:extent cx="3434715" cy="323850"/>
                    <wp:effectExtent l="0" t="0" r="0" b="6350"/>
                    <wp:wrapNone/>
                    <wp:docPr id="419" name="419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3471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5CA56" w14:textId="77777777" w:rsidR="00AE1538" w:rsidRDefault="00AE1538" w:rsidP="008A293D">
                                <w:pPr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 xml:space="preserve">DAW – CFGS </w:t>
                                </w:r>
                              </w:p>
                              <w:p w14:paraId="0690236E" w14:textId="77777777" w:rsidR="00AE1538" w:rsidRPr="006347B0" w:rsidRDefault="00AE1538" w:rsidP="008A293D">
                                <w:pPr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</w:p>
                              <w:p w14:paraId="62ABF2CC" w14:textId="77777777" w:rsidR="00AE1538" w:rsidRPr="008A293D" w:rsidRDefault="00AE1538" w:rsidP="008A29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6620AD" id="_x0000_t202" coordsize="21600,21600" o:spt="202" path="m,l,21600r21600,l21600,xe">
                    <v:stroke joinstyle="miter"/>
                    <v:path gradientshapeok="t" o:connecttype="rect"/>
                  </v:shapetype>
                  <v:shape id="419 Cuadro de texto" o:spid="_x0000_s1027" type="#_x0000_t202" style="position:absolute;left:0;text-align:left;margin-left:-43.5pt;margin-top:1.5pt;width:270.4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" filled="f" stroked="f" strokeweight=".5pt">
                    <v:textbox>
                      <w:txbxContent>
                        <w:p w14:paraId="2CE5CA56" w14:textId="77777777" w:rsidR="00AE1538" w:rsidRDefault="00AE1538" w:rsidP="008A293D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 xml:space="preserve">DAW – CFGS </w:t>
                          </w:r>
                        </w:p>
                        <w:p w14:paraId="0690236E" w14:textId="77777777" w:rsidR="00AE1538" w:rsidRPr="006347B0" w:rsidRDefault="00AE1538" w:rsidP="008A293D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  <w:p w14:paraId="62ABF2CC" w14:textId="77777777" w:rsidR="00AE1538" w:rsidRPr="008A293D" w:rsidRDefault="00AE1538" w:rsidP="008A293D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4144" behindDoc="1" locked="0" layoutInCell="1" allowOverlap="1" wp14:anchorId="18007A8C" wp14:editId="5C85FB41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5245" cy="425450"/>
                    <wp:effectExtent l="5715" t="6350" r="2540" b="0"/>
                    <wp:wrapNone/>
                    <wp:docPr id="5" name="416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5245" cy="42545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0592BEB6" id="_x0034_16_x0020_Rect_x00e1_ngulo" o:spid="_x0000_s1026" style="position:absolute;margin-left:-114.55pt;margin-top:1.5pt;width:404.35pt;height:33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" fillcolor="#1d70b7" stroked="f" strokeweight="2pt"/>
                </w:pict>
              </mc:Fallback>
            </mc:AlternateContent>
          </w:r>
          <w:r>
            <w:rPr>
              <w:noProof/>
              <w:color w:val="FFFFFF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6569FD56" wp14:editId="1BCBA1E2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3500" cy="425450"/>
                    <wp:effectExtent l="0" t="6350" r="5715" b="0"/>
                    <wp:wrapNone/>
                    <wp:docPr id="4" name="417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213BE163" id="_x0034_17_x0020_Rect_x00e1_ngulo" o:spid="_x0000_s1026" style="position:absolute;margin-left:-319.45pt;margin-top:1.5pt;width:205pt;height:33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" fillcolor="#93c01f" stroked="f" strokeweight="2pt"/>
                </w:pict>
              </mc:Fallback>
            </mc:AlternateContent>
          </w:r>
        </w:p>
      </w:tc>
    </w:tr>
  </w:tbl>
  <w:p w14:paraId="5526507B" w14:textId="77777777" w:rsidR="00AE1538" w:rsidRDefault="00AE15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CBE4" w14:textId="77777777" w:rsidR="00E73F54" w:rsidRDefault="00E73F54" w:rsidP="00790968">
      <w:pPr>
        <w:spacing w:after="0" w:line="240" w:lineRule="auto"/>
      </w:pPr>
      <w:r>
        <w:separator/>
      </w:r>
    </w:p>
  </w:footnote>
  <w:footnote w:type="continuationSeparator" w:id="0">
    <w:p w14:paraId="075A2479" w14:textId="77777777" w:rsidR="00E73F54" w:rsidRDefault="00E73F54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890ED" w14:textId="6496633A" w:rsidR="00AE1538" w:rsidRPr="00790968" w:rsidRDefault="00AE1538" w:rsidP="002D6E1A">
    <w:pPr>
      <w:pStyle w:val="Encabezado"/>
      <w:rPr>
        <w:rFonts w:ascii="Cambria" w:hAnsi="Cambria"/>
        <w:b/>
        <w:color w:val="1D70B7"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0055F" wp14:editId="643F1F08">
              <wp:simplePos x="0" y="0"/>
              <wp:positionH relativeFrom="column">
                <wp:posOffset>-19050</wp:posOffset>
              </wp:positionH>
              <wp:positionV relativeFrom="paragraph">
                <wp:posOffset>413385</wp:posOffset>
              </wp:positionV>
              <wp:extent cx="5466715" cy="0"/>
              <wp:effectExtent l="95250" t="95885" r="114935" b="145415"/>
              <wp:wrapNone/>
              <wp:docPr id="8" name="10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67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3C01F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6A9FDFB" id="_x0031_0_x0020_Conector_x0020_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2.55pt" to="428.95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" strokecolor="#93c01f" strokeweight="2pt">
              <v:shadow on="t" opacity="24903f" origin=",.5" offset="0,20000emu"/>
            </v:line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0E1AD260" wp14:editId="36055D94">
          <wp:extent cx="977900" cy="34036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340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790968">
      <w:rPr>
        <w:rFonts w:ascii="Cambria" w:hAnsi="Cambria"/>
        <w:b/>
        <w:color w:val="1D70B7"/>
      </w:rPr>
      <w:t>Guía Modular</w:t>
    </w:r>
  </w:p>
  <w:p w14:paraId="229CB9C7" w14:textId="77777777" w:rsidR="00AE1538" w:rsidRDefault="00AE15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88E8" w14:textId="2D3D2756" w:rsidR="00AE1538" w:rsidRPr="00790968" w:rsidRDefault="00AE1538">
    <w:pPr>
      <w:pStyle w:val="Encabezado"/>
      <w:rPr>
        <w:rFonts w:ascii="Cambria" w:hAnsi="Cambria"/>
        <w:b/>
        <w:color w:val="1D70B7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6E3D328" wp14:editId="6D285795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19050" t="0" r="0" b="0"/>
          <wp:wrapNone/>
          <wp:docPr id="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97BF0D"/>
                      </a:clrFrom>
                      <a:clrTo>
                        <a:srgbClr val="97BF0D">
                          <a:alpha val="0"/>
                        </a:srgbClr>
                      </a:clrTo>
                    </a:clrChange>
                  </a:blip>
                  <a:srcRect l="38403" t="75175" r="23914" b="7933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B4D5DB" wp14:editId="6FF5369D">
              <wp:simplePos x="0" y="0"/>
              <wp:positionH relativeFrom="column">
                <wp:posOffset>3926840</wp:posOffset>
              </wp:positionH>
              <wp:positionV relativeFrom="paragraph">
                <wp:posOffset>-109220</wp:posOffset>
              </wp:positionV>
              <wp:extent cx="1547495" cy="323850"/>
              <wp:effectExtent l="0" t="0" r="0" b="6350"/>
              <wp:wrapNone/>
              <wp:docPr id="418" name="418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749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7C2C5" w14:textId="5785F3AD" w:rsidR="00AE1538" w:rsidRDefault="003D3B6A" w:rsidP="005C7151">
                          <w:pPr>
                            <w:rPr>
                              <w:rFonts w:ascii="Arial" w:hAnsi="Arial"/>
                              <w:color w:val="FFFFFF"/>
                            </w:rPr>
                          </w:pPr>
                          <w:r>
                            <w:rPr>
                              <w:rFonts w:ascii="Arial" w:hAnsi="Arial"/>
                              <w:color w:val="FFFFFF"/>
                            </w:rPr>
                            <w:t>MP06</w:t>
                          </w:r>
                          <w:r w:rsidR="00AE1538">
                            <w:rPr>
                              <w:rFonts w:ascii="Arial" w:hAnsi="Arial"/>
                              <w:color w:val="FFFFFF"/>
                            </w:rPr>
                            <w:t>UF</w:t>
                          </w:r>
                          <w:r>
                            <w:rPr>
                              <w:rFonts w:ascii="Arial" w:hAnsi="Arial"/>
                              <w:color w:val="FFFFFF"/>
                            </w:rPr>
                            <w:t>1</w:t>
                          </w:r>
                        </w:p>
                        <w:p w14:paraId="45B8A45A" w14:textId="77777777" w:rsidR="003D3B6A" w:rsidRDefault="003D3B6A" w:rsidP="005C7151">
                          <w:pPr>
                            <w:rPr>
                              <w:rFonts w:ascii="Arial" w:hAnsi="Arial"/>
                              <w:color w:val="FFFFFF"/>
                            </w:rPr>
                          </w:pPr>
                        </w:p>
                        <w:p w14:paraId="6C77E52B" w14:textId="77777777" w:rsidR="00AE1538" w:rsidRPr="00E61FAD" w:rsidRDefault="00AE1538" w:rsidP="005C7151">
                          <w:pPr>
                            <w:rPr>
                              <w:rFonts w:ascii="Arial" w:hAnsi="Arial"/>
                              <w:color w:val="FFFFFF"/>
                            </w:rPr>
                          </w:pPr>
                        </w:p>
                        <w:p w14:paraId="4E9F8826" w14:textId="77777777" w:rsidR="00AE1538" w:rsidRPr="006347B0" w:rsidRDefault="00AE1538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4D5DB" id="_x0000_t202" coordsize="21600,21600" o:spt="202" path="m,l,21600r21600,l21600,xe">
              <v:stroke joinstyle="miter"/>
              <v:path gradientshapeok="t" o:connecttype="rect"/>
            </v:shapetype>
            <v:shape id="418 Cuadro de texto" o:spid="_x0000_s1026" type="#_x0000_t202" style="position:absolute;margin-left:309.2pt;margin-top:-8.6pt;width:121.8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" filled="f" stroked="f" strokeweight=".5pt">
              <v:textbox>
                <w:txbxContent>
                  <w:p w14:paraId="6B77C2C5" w14:textId="5785F3AD" w:rsidR="00AE1538" w:rsidRDefault="003D3B6A" w:rsidP="005C7151">
                    <w:pPr>
                      <w:rPr>
                        <w:rFonts w:ascii="Arial" w:hAnsi="Arial"/>
                        <w:color w:val="FFFFFF"/>
                      </w:rPr>
                    </w:pPr>
                    <w:r>
                      <w:rPr>
                        <w:rFonts w:ascii="Arial" w:hAnsi="Arial"/>
                        <w:color w:val="FFFFFF"/>
                      </w:rPr>
                      <w:t>MP06</w:t>
                    </w:r>
                    <w:r w:rsidR="00AE1538">
                      <w:rPr>
                        <w:rFonts w:ascii="Arial" w:hAnsi="Arial"/>
                        <w:color w:val="FFFFFF"/>
                      </w:rPr>
                      <w:t>UF</w:t>
                    </w:r>
                    <w:r>
                      <w:rPr>
                        <w:rFonts w:ascii="Arial" w:hAnsi="Arial"/>
                        <w:color w:val="FFFFFF"/>
                      </w:rPr>
                      <w:t>1</w:t>
                    </w:r>
                  </w:p>
                  <w:p w14:paraId="45B8A45A" w14:textId="77777777" w:rsidR="003D3B6A" w:rsidRDefault="003D3B6A" w:rsidP="005C7151">
                    <w:pPr>
                      <w:rPr>
                        <w:rFonts w:ascii="Arial" w:hAnsi="Arial"/>
                        <w:color w:val="FFFFFF"/>
                      </w:rPr>
                    </w:pPr>
                  </w:p>
                  <w:p w14:paraId="6C77E52B" w14:textId="77777777" w:rsidR="00AE1538" w:rsidRPr="00E61FAD" w:rsidRDefault="00AE1538" w:rsidP="005C7151">
                    <w:pPr>
                      <w:rPr>
                        <w:rFonts w:ascii="Arial" w:hAnsi="Arial"/>
                        <w:color w:val="FFFFFF"/>
                      </w:rPr>
                    </w:pPr>
                  </w:p>
                  <w:p w14:paraId="4E9F8826" w14:textId="77777777" w:rsidR="00AE1538" w:rsidRPr="006347B0" w:rsidRDefault="00AE1538" w:rsidP="000E35A3">
                    <w:pPr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lang w:val="es-ES_tradnl" w:eastAsia="es-ES_tradn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7D0D99" wp14:editId="5C99BC53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3500" cy="691515"/>
              <wp:effectExtent l="5080" t="0" r="0" b="0"/>
              <wp:wrapNone/>
              <wp:docPr id="7" name="47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3500" cy="69151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7B6DDA5" id="_x0034_78_x0020_Rect_x00e1_ngulo" o:spid="_x0000_s1026" style="position:absolute;margin-left:-87.6pt;margin-top:-21.25pt;width:205pt;height:5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" fillcolor="#93c01f" stroked="f" strokeweight="2pt"/>
          </w:pict>
        </mc:Fallback>
      </mc:AlternateContent>
    </w:r>
    <w:r>
      <w:rPr>
        <w:noProof/>
        <w:color w:val="FFFFFF"/>
        <w:lang w:val="es-ES_tradnl" w:eastAsia="es-ES_tradn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7F74A9" wp14:editId="6996F2BE">
              <wp:simplePos x="0" y="0"/>
              <wp:positionH relativeFrom="column">
                <wp:posOffset>1499235</wp:posOffset>
              </wp:positionH>
              <wp:positionV relativeFrom="paragraph">
                <wp:posOffset>-270510</wp:posOffset>
              </wp:positionV>
              <wp:extent cx="5135245" cy="691515"/>
              <wp:effectExtent l="635" t="0" r="0" b="0"/>
              <wp:wrapNone/>
              <wp:docPr id="6" name="477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35245" cy="69151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0FAC2ED" id="_x0034_77_x0020_Rect_x00e1_ngulo" o:spid="_x0000_s1026" style="position:absolute;margin-left:118.05pt;margin-top:-21.25pt;width:404.35pt;height:5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" fillcolor="#1d70b7" stroked="f" strokeweight="2pt"/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3BAB3536" wp14:editId="32252CD6">
          <wp:extent cx="977900" cy="3403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340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5B598C">
      <w:rPr>
        <w:rFonts w:ascii="Gotham HTF Book" w:hAnsi="Gotham HTF Book"/>
        <w:b/>
        <w:color w:val="1D70B7"/>
      </w:rPr>
      <w:t>Guía Modular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000002BE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812E49"/>
    <w:multiLevelType w:val="multilevel"/>
    <w:tmpl w:val="C4A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76F63"/>
    <w:multiLevelType w:val="hybridMultilevel"/>
    <w:tmpl w:val="FF5E5F3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0A2851"/>
    <w:multiLevelType w:val="hybridMultilevel"/>
    <w:tmpl w:val="AEC0B2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1455F"/>
    <w:multiLevelType w:val="hybridMultilevel"/>
    <w:tmpl w:val="375AD4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E3A98"/>
    <w:multiLevelType w:val="hybridMultilevel"/>
    <w:tmpl w:val="2B06DDA6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F6BA9"/>
    <w:multiLevelType w:val="multilevel"/>
    <w:tmpl w:val="F4A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7770E"/>
    <w:multiLevelType w:val="hybridMultilevel"/>
    <w:tmpl w:val="68E81D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0C65"/>
    <w:multiLevelType w:val="hybridMultilevel"/>
    <w:tmpl w:val="C5B087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605A0"/>
    <w:multiLevelType w:val="hybridMultilevel"/>
    <w:tmpl w:val="004C9A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35345"/>
    <w:multiLevelType w:val="hybridMultilevel"/>
    <w:tmpl w:val="39E44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D7247"/>
    <w:multiLevelType w:val="hybridMultilevel"/>
    <w:tmpl w:val="DC4E3B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17"/>
  </w:num>
  <w:num w:numId="11">
    <w:abstractNumId w:val="13"/>
  </w:num>
  <w:num w:numId="12">
    <w:abstractNumId w:val="14"/>
  </w:num>
  <w:num w:numId="13">
    <w:abstractNumId w:val="9"/>
  </w:num>
  <w:num w:numId="14">
    <w:abstractNumId w:val="8"/>
  </w:num>
  <w:num w:numId="15">
    <w:abstractNumId w:val="15"/>
  </w:num>
  <w:num w:numId="16">
    <w:abstractNumId w:val="12"/>
  </w:num>
  <w:num w:numId="17">
    <w:abstractNumId w:val="7"/>
  </w:num>
  <w:num w:numId="1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9D"/>
    <w:rsid w:val="00000F11"/>
    <w:rsid w:val="00024CDE"/>
    <w:rsid w:val="00025DD6"/>
    <w:rsid w:val="00026E81"/>
    <w:rsid w:val="00026F51"/>
    <w:rsid w:val="00035B10"/>
    <w:rsid w:val="000439D9"/>
    <w:rsid w:val="00044D03"/>
    <w:rsid w:val="00051CB6"/>
    <w:rsid w:val="000602A5"/>
    <w:rsid w:val="00065E2F"/>
    <w:rsid w:val="00070363"/>
    <w:rsid w:val="00077590"/>
    <w:rsid w:val="00084958"/>
    <w:rsid w:val="00085F92"/>
    <w:rsid w:val="00091B18"/>
    <w:rsid w:val="000934AD"/>
    <w:rsid w:val="00097ED6"/>
    <w:rsid w:val="000A09DB"/>
    <w:rsid w:val="000A1190"/>
    <w:rsid w:val="000A1A8E"/>
    <w:rsid w:val="000A6A12"/>
    <w:rsid w:val="000B1D65"/>
    <w:rsid w:val="000C33A6"/>
    <w:rsid w:val="000C3B08"/>
    <w:rsid w:val="000D49F5"/>
    <w:rsid w:val="000D5888"/>
    <w:rsid w:val="000E35A3"/>
    <w:rsid w:val="000F05F2"/>
    <w:rsid w:val="000F5E76"/>
    <w:rsid w:val="000F7457"/>
    <w:rsid w:val="001058B2"/>
    <w:rsid w:val="00110370"/>
    <w:rsid w:val="00112C15"/>
    <w:rsid w:val="00117A91"/>
    <w:rsid w:val="001203E1"/>
    <w:rsid w:val="00120B86"/>
    <w:rsid w:val="001233CB"/>
    <w:rsid w:val="00127E19"/>
    <w:rsid w:val="001351C2"/>
    <w:rsid w:val="0014751B"/>
    <w:rsid w:val="00151B64"/>
    <w:rsid w:val="00182984"/>
    <w:rsid w:val="0019777F"/>
    <w:rsid w:val="001A17FB"/>
    <w:rsid w:val="001A3480"/>
    <w:rsid w:val="001B21D7"/>
    <w:rsid w:val="001B4BF9"/>
    <w:rsid w:val="001B7651"/>
    <w:rsid w:val="001C0977"/>
    <w:rsid w:val="001C3587"/>
    <w:rsid w:val="001C4763"/>
    <w:rsid w:val="001D25FB"/>
    <w:rsid w:val="001D3CD0"/>
    <w:rsid w:val="001F6E2C"/>
    <w:rsid w:val="002022E0"/>
    <w:rsid w:val="00216005"/>
    <w:rsid w:val="002463A1"/>
    <w:rsid w:val="00251B3D"/>
    <w:rsid w:val="002654AC"/>
    <w:rsid w:val="00265B67"/>
    <w:rsid w:val="002700BE"/>
    <w:rsid w:val="0027584C"/>
    <w:rsid w:val="00280B52"/>
    <w:rsid w:val="002820CE"/>
    <w:rsid w:val="002830D5"/>
    <w:rsid w:val="00283F15"/>
    <w:rsid w:val="002875C5"/>
    <w:rsid w:val="00295C76"/>
    <w:rsid w:val="002B525D"/>
    <w:rsid w:val="002D572A"/>
    <w:rsid w:val="002D6E1A"/>
    <w:rsid w:val="002F18E9"/>
    <w:rsid w:val="002F28C0"/>
    <w:rsid w:val="00300731"/>
    <w:rsid w:val="00300A74"/>
    <w:rsid w:val="00303470"/>
    <w:rsid w:val="00306024"/>
    <w:rsid w:val="00343B9E"/>
    <w:rsid w:val="003516E6"/>
    <w:rsid w:val="003635A8"/>
    <w:rsid w:val="00365CEA"/>
    <w:rsid w:val="0037269F"/>
    <w:rsid w:val="00381A90"/>
    <w:rsid w:val="00395DB2"/>
    <w:rsid w:val="003970FD"/>
    <w:rsid w:val="003A001A"/>
    <w:rsid w:val="003B4307"/>
    <w:rsid w:val="003C107B"/>
    <w:rsid w:val="003D3B6A"/>
    <w:rsid w:val="003D5A23"/>
    <w:rsid w:val="003F2EDB"/>
    <w:rsid w:val="003F3616"/>
    <w:rsid w:val="00410D56"/>
    <w:rsid w:val="004129B3"/>
    <w:rsid w:val="00414FD9"/>
    <w:rsid w:val="00420D31"/>
    <w:rsid w:val="004334EF"/>
    <w:rsid w:val="0044629B"/>
    <w:rsid w:val="0045626C"/>
    <w:rsid w:val="004750FE"/>
    <w:rsid w:val="00481E79"/>
    <w:rsid w:val="00482BB4"/>
    <w:rsid w:val="004922F0"/>
    <w:rsid w:val="00493E2C"/>
    <w:rsid w:val="004A366B"/>
    <w:rsid w:val="004A5C71"/>
    <w:rsid w:val="004B57F2"/>
    <w:rsid w:val="004C288C"/>
    <w:rsid w:val="004C2CEC"/>
    <w:rsid w:val="004C6B73"/>
    <w:rsid w:val="004F1071"/>
    <w:rsid w:val="004F548B"/>
    <w:rsid w:val="00506C71"/>
    <w:rsid w:val="00523E5E"/>
    <w:rsid w:val="005276EF"/>
    <w:rsid w:val="00540178"/>
    <w:rsid w:val="00540C63"/>
    <w:rsid w:val="00541384"/>
    <w:rsid w:val="00547D9E"/>
    <w:rsid w:val="00587C30"/>
    <w:rsid w:val="00595D92"/>
    <w:rsid w:val="005A6B50"/>
    <w:rsid w:val="005B598C"/>
    <w:rsid w:val="005C2ED8"/>
    <w:rsid w:val="005C62E3"/>
    <w:rsid w:val="005C7151"/>
    <w:rsid w:val="005E7EC1"/>
    <w:rsid w:val="005F3627"/>
    <w:rsid w:val="00606D9C"/>
    <w:rsid w:val="00610FEB"/>
    <w:rsid w:val="0061289A"/>
    <w:rsid w:val="006164E4"/>
    <w:rsid w:val="00624903"/>
    <w:rsid w:val="006336C0"/>
    <w:rsid w:val="006347B0"/>
    <w:rsid w:val="006411AF"/>
    <w:rsid w:val="006468AD"/>
    <w:rsid w:val="00647D69"/>
    <w:rsid w:val="0065013C"/>
    <w:rsid w:val="00675446"/>
    <w:rsid w:val="00687EB0"/>
    <w:rsid w:val="00697DF0"/>
    <w:rsid w:val="006A1704"/>
    <w:rsid w:val="006A216E"/>
    <w:rsid w:val="006A5C5B"/>
    <w:rsid w:val="006A7E22"/>
    <w:rsid w:val="006C3022"/>
    <w:rsid w:val="006C721C"/>
    <w:rsid w:val="006E6B6E"/>
    <w:rsid w:val="00714662"/>
    <w:rsid w:val="00714F96"/>
    <w:rsid w:val="00717B1A"/>
    <w:rsid w:val="00724DE4"/>
    <w:rsid w:val="00727F5E"/>
    <w:rsid w:val="007602CB"/>
    <w:rsid w:val="00780E5A"/>
    <w:rsid w:val="00790968"/>
    <w:rsid w:val="00791FE1"/>
    <w:rsid w:val="007A12CB"/>
    <w:rsid w:val="007A6B41"/>
    <w:rsid w:val="007B08D3"/>
    <w:rsid w:val="007B1601"/>
    <w:rsid w:val="007C29F9"/>
    <w:rsid w:val="007C2A3E"/>
    <w:rsid w:val="007E2CF8"/>
    <w:rsid w:val="008021B3"/>
    <w:rsid w:val="0082190F"/>
    <w:rsid w:val="00823541"/>
    <w:rsid w:val="008238BE"/>
    <w:rsid w:val="00831067"/>
    <w:rsid w:val="008421E5"/>
    <w:rsid w:val="008470FB"/>
    <w:rsid w:val="00847EB9"/>
    <w:rsid w:val="00855E0D"/>
    <w:rsid w:val="008600D1"/>
    <w:rsid w:val="00861B57"/>
    <w:rsid w:val="00873551"/>
    <w:rsid w:val="00874898"/>
    <w:rsid w:val="00876158"/>
    <w:rsid w:val="00881F53"/>
    <w:rsid w:val="008A2377"/>
    <w:rsid w:val="008A293D"/>
    <w:rsid w:val="008A3433"/>
    <w:rsid w:val="008A688B"/>
    <w:rsid w:val="008B3618"/>
    <w:rsid w:val="008B594A"/>
    <w:rsid w:val="008C175B"/>
    <w:rsid w:val="008C58F7"/>
    <w:rsid w:val="008D1C89"/>
    <w:rsid w:val="008E355D"/>
    <w:rsid w:val="008F320C"/>
    <w:rsid w:val="008F737A"/>
    <w:rsid w:val="00901301"/>
    <w:rsid w:val="00901A8F"/>
    <w:rsid w:val="009070BC"/>
    <w:rsid w:val="00920C15"/>
    <w:rsid w:val="00925880"/>
    <w:rsid w:val="00927EB4"/>
    <w:rsid w:val="00947DDF"/>
    <w:rsid w:val="009903DB"/>
    <w:rsid w:val="00991157"/>
    <w:rsid w:val="009917CE"/>
    <w:rsid w:val="009A3A22"/>
    <w:rsid w:val="009A5834"/>
    <w:rsid w:val="009B1534"/>
    <w:rsid w:val="009B3308"/>
    <w:rsid w:val="009B6307"/>
    <w:rsid w:val="009B760E"/>
    <w:rsid w:val="009C245F"/>
    <w:rsid w:val="009E28D6"/>
    <w:rsid w:val="009F1F6B"/>
    <w:rsid w:val="00A128A9"/>
    <w:rsid w:val="00A2222A"/>
    <w:rsid w:val="00A3124A"/>
    <w:rsid w:val="00A3337F"/>
    <w:rsid w:val="00A4765A"/>
    <w:rsid w:val="00A53A3B"/>
    <w:rsid w:val="00A65635"/>
    <w:rsid w:val="00A7026E"/>
    <w:rsid w:val="00A80575"/>
    <w:rsid w:val="00A816E9"/>
    <w:rsid w:val="00A846E1"/>
    <w:rsid w:val="00A869E1"/>
    <w:rsid w:val="00A90F9F"/>
    <w:rsid w:val="00A9408B"/>
    <w:rsid w:val="00A9612F"/>
    <w:rsid w:val="00A978C5"/>
    <w:rsid w:val="00AB23B7"/>
    <w:rsid w:val="00AC4067"/>
    <w:rsid w:val="00AD40B0"/>
    <w:rsid w:val="00AE0C54"/>
    <w:rsid w:val="00AE1538"/>
    <w:rsid w:val="00AF488D"/>
    <w:rsid w:val="00B00AD5"/>
    <w:rsid w:val="00B0739E"/>
    <w:rsid w:val="00B11867"/>
    <w:rsid w:val="00B121A8"/>
    <w:rsid w:val="00B34728"/>
    <w:rsid w:val="00B3483A"/>
    <w:rsid w:val="00B42FA0"/>
    <w:rsid w:val="00B5034D"/>
    <w:rsid w:val="00B505F8"/>
    <w:rsid w:val="00B50FCE"/>
    <w:rsid w:val="00B52D53"/>
    <w:rsid w:val="00B55291"/>
    <w:rsid w:val="00B6709D"/>
    <w:rsid w:val="00B95D89"/>
    <w:rsid w:val="00BA4FAD"/>
    <w:rsid w:val="00BC026C"/>
    <w:rsid w:val="00BE5E85"/>
    <w:rsid w:val="00BE6D58"/>
    <w:rsid w:val="00BE7D61"/>
    <w:rsid w:val="00BF7302"/>
    <w:rsid w:val="00C21C00"/>
    <w:rsid w:val="00C31631"/>
    <w:rsid w:val="00C41EF6"/>
    <w:rsid w:val="00C47F2F"/>
    <w:rsid w:val="00C53C06"/>
    <w:rsid w:val="00C55EE7"/>
    <w:rsid w:val="00C562A1"/>
    <w:rsid w:val="00C63C85"/>
    <w:rsid w:val="00C67F5B"/>
    <w:rsid w:val="00C70C75"/>
    <w:rsid w:val="00C8038F"/>
    <w:rsid w:val="00C82F2C"/>
    <w:rsid w:val="00C920DF"/>
    <w:rsid w:val="00C96591"/>
    <w:rsid w:val="00CA36EC"/>
    <w:rsid w:val="00CD4386"/>
    <w:rsid w:val="00CE1E68"/>
    <w:rsid w:val="00D14FD8"/>
    <w:rsid w:val="00D16601"/>
    <w:rsid w:val="00D20C0D"/>
    <w:rsid w:val="00D40B1E"/>
    <w:rsid w:val="00D43DCA"/>
    <w:rsid w:val="00D47669"/>
    <w:rsid w:val="00D648E6"/>
    <w:rsid w:val="00D65B7C"/>
    <w:rsid w:val="00D72C89"/>
    <w:rsid w:val="00D87100"/>
    <w:rsid w:val="00DB7D7C"/>
    <w:rsid w:val="00DC5DD7"/>
    <w:rsid w:val="00DD191D"/>
    <w:rsid w:val="00E04155"/>
    <w:rsid w:val="00E21E42"/>
    <w:rsid w:val="00E35013"/>
    <w:rsid w:val="00E44ECF"/>
    <w:rsid w:val="00E44F97"/>
    <w:rsid w:val="00E4656B"/>
    <w:rsid w:val="00E506F0"/>
    <w:rsid w:val="00E56AA4"/>
    <w:rsid w:val="00E5715C"/>
    <w:rsid w:val="00E61FAD"/>
    <w:rsid w:val="00E73F54"/>
    <w:rsid w:val="00E90C99"/>
    <w:rsid w:val="00EB0621"/>
    <w:rsid w:val="00EB1C50"/>
    <w:rsid w:val="00EB48D3"/>
    <w:rsid w:val="00EB5882"/>
    <w:rsid w:val="00EB6E15"/>
    <w:rsid w:val="00ED219C"/>
    <w:rsid w:val="00ED3556"/>
    <w:rsid w:val="00ED5558"/>
    <w:rsid w:val="00EE09AE"/>
    <w:rsid w:val="00EE695D"/>
    <w:rsid w:val="00EF6A21"/>
    <w:rsid w:val="00EF6C4F"/>
    <w:rsid w:val="00F02B7D"/>
    <w:rsid w:val="00F02F28"/>
    <w:rsid w:val="00F066AF"/>
    <w:rsid w:val="00F11E93"/>
    <w:rsid w:val="00F13029"/>
    <w:rsid w:val="00F1331D"/>
    <w:rsid w:val="00F13456"/>
    <w:rsid w:val="00F21CF9"/>
    <w:rsid w:val="00F23715"/>
    <w:rsid w:val="00F514D8"/>
    <w:rsid w:val="00F603E2"/>
    <w:rsid w:val="00F66815"/>
    <w:rsid w:val="00F70EE3"/>
    <w:rsid w:val="00F71A1B"/>
    <w:rsid w:val="00F84ED0"/>
    <w:rsid w:val="00F91675"/>
    <w:rsid w:val="00FA0D9D"/>
    <w:rsid w:val="00FA466A"/>
    <w:rsid w:val="00FB1219"/>
    <w:rsid w:val="00FB248C"/>
    <w:rsid w:val="00FD4944"/>
    <w:rsid w:val="00FE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130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E15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 w:after="0"/>
      <w:outlineLvl w:val="0"/>
    </w:pPr>
    <w:rPr>
      <w:rFonts w:cs="Times New Roman"/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 w:after="0"/>
      <w:outlineLvl w:val="1"/>
    </w:pPr>
    <w:rPr>
      <w:rFonts w:cs="Times New Roman"/>
      <w:b/>
      <w:bCs/>
      <w:color w:val="1D70B7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</w:pPr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basedOn w:val="Fuentedeprrafopredeter"/>
    <w:link w:val="Ttulo1"/>
    <w:uiPriority w:val="9"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noProof/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  <w:rPr>
      <w:sz w:val="22"/>
      <w:szCs w:val="22"/>
      <w:lang w:val="es-ES" w:eastAsia="es-ES" w:bidi="ar-SA"/>
    </w:rPr>
  </w:style>
  <w:style w:type="paragraph" w:styleId="Revisin">
    <w:name w:val="Revision"/>
    <w:hidden/>
    <w:uiPriority w:val="99"/>
    <w:semiHidden/>
    <w:rsid w:val="0019777F"/>
    <w:rPr>
      <w:sz w:val="22"/>
      <w:szCs w:val="22"/>
    </w:rPr>
  </w:style>
  <w:style w:type="table" w:styleId="Tablaconcuadrcula">
    <w:name w:val="Table Grid"/>
    <w:basedOn w:val="Tablanormal"/>
    <w:uiPriority w:val="59"/>
    <w:rsid w:val="00BE6D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855E0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855E0D"/>
    <w:rPr>
      <w:b/>
      <w:bCs/>
    </w:rPr>
  </w:style>
  <w:style w:type="character" w:customStyle="1" w:styleId="firma">
    <w:name w:val="firma"/>
    <w:basedOn w:val="Fuentedeprrafopredeter"/>
    <w:rsid w:val="00855E0D"/>
  </w:style>
  <w:style w:type="character" w:customStyle="1" w:styleId="autor">
    <w:name w:val="autor"/>
    <w:basedOn w:val="Fuentedeprrafopredeter"/>
    <w:rsid w:val="00855E0D"/>
  </w:style>
  <w:style w:type="character" w:customStyle="1" w:styleId="apple-converted-space">
    <w:name w:val="apple-converted-space"/>
    <w:basedOn w:val="Fuentedeprrafopredeter"/>
    <w:rsid w:val="00855E0D"/>
  </w:style>
  <w:style w:type="character" w:customStyle="1" w:styleId="data">
    <w:name w:val="data"/>
    <w:basedOn w:val="Fuentedeprrafopredeter"/>
    <w:rsid w:val="00855E0D"/>
  </w:style>
  <w:style w:type="character" w:customStyle="1" w:styleId="servicio">
    <w:name w:val="servicio"/>
    <w:basedOn w:val="Fuentedeprrafopredeter"/>
    <w:rsid w:val="00855E0D"/>
  </w:style>
  <w:style w:type="character" w:customStyle="1" w:styleId="contador">
    <w:name w:val="contador"/>
    <w:basedOn w:val="Fuentedeprrafopredeter"/>
    <w:rsid w:val="00855E0D"/>
  </w:style>
  <w:style w:type="paragraph" w:customStyle="1" w:styleId="figcaption">
    <w:name w:val="figcaption"/>
    <w:basedOn w:val="Normal"/>
    <w:rsid w:val="00855E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ton">
    <w:name w:val="boton"/>
    <w:basedOn w:val="Fuentedeprrafopredeter"/>
    <w:rsid w:val="00855E0D"/>
  </w:style>
  <w:style w:type="character" w:customStyle="1" w:styleId="sinenlace">
    <w:name w:val="sin_enlace"/>
    <w:basedOn w:val="Fuentedeprrafopredeter"/>
    <w:rsid w:val="00855E0D"/>
  </w:style>
  <w:style w:type="paragraph" w:styleId="Textonotapie">
    <w:name w:val="footnote text"/>
    <w:basedOn w:val="Normal"/>
    <w:link w:val="TextonotapieCar"/>
    <w:uiPriority w:val="99"/>
    <w:unhideWhenUsed/>
    <w:rsid w:val="00855E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E0D"/>
  </w:style>
  <w:style w:type="character" w:styleId="Refdenotaalpie">
    <w:name w:val="footnote reference"/>
    <w:basedOn w:val="Fuentedeprrafopredeter"/>
    <w:uiPriority w:val="99"/>
    <w:semiHidden/>
    <w:unhideWhenUsed/>
    <w:rsid w:val="00855E0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17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175B"/>
  </w:style>
  <w:style w:type="character" w:styleId="Refdenotaalfinal">
    <w:name w:val="endnote reference"/>
    <w:basedOn w:val="Fuentedeprrafopredeter"/>
    <w:uiPriority w:val="99"/>
    <w:semiHidden/>
    <w:unhideWhenUsed/>
    <w:rsid w:val="008C175B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4A366B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C41EF6"/>
    <w:pPr>
      <w:spacing w:before="100" w:beforeAutospacing="1" w:after="0" w:line="240" w:lineRule="auto"/>
    </w:pPr>
    <w:rPr>
      <w:rFonts w:ascii="Arial" w:hAnsi="Arial"/>
      <w:color w:val="000000"/>
      <w:sz w:val="20"/>
      <w:szCs w:val="20"/>
      <w:lang w:val="ca-ES" w:eastAsia="ca-ES"/>
    </w:rPr>
  </w:style>
  <w:style w:type="character" w:styleId="nfasis">
    <w:name w:val="Emphasis"/>
    <w:basedOn w:val="Fuentedeprrafopredeter"/>
    <w:uiPriority w:val="20"/>
    <w:qFormat/>
    <w:rsid w:val="008021B3"/>
    <w:rPr>
      <w:i/>
      <w:iCs/>
    </w:rPr>
  </w:style>
  <w:style w:type="character" w:styleId="Mencinsinresolver">
    <w:name w:val="Unresolved Mention"/>
    <w:basedOn w:val="Fuentedeprrafopredeter"/>
    <w:uiPriority w:val="99"/>
    <w:rsid w:val="0020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9298">
          <w:marLeft w:val="187"/>
          <w:marRight w:val="187"/>
          <w:marTop w:val="0"/>
          <w:marBottom w:val="187"/>
          <w:divBdr>
            <w:top w:val="none" w:sz="0" w:space="0" w:color="auto"/>
            <w:left w:val="none" w:sz="0" w:space="0" w:color="auto"/>
            <w:bottom w:val="single" w:sz="8" w:space="9" w:color="F0F0F0"/>
            <w:right w:val="none" w:sz="0" w:space="0" w:color="auto"/>
          </w:divBdr>
          <w:divsChild>
            <w:div w:id="1860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597">
              <w:marLeft w:val="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51062">
                  <w:marLeft w:val="0"/>
                  <w:marRight w:val="0"/>
                  <w:marTop w:val="281"/>
                  <w:marBottom w:val="0"/>
                  <w:divBdr>
                    <w:top w:val="single" w:sz="8" w:space="4" w:color="EBEBEB"/>
                    <w:left w:val="none" w:sz="0" w:space="0" w:color="auto"/>
                    <w:bottom w:val="single" w:sz="8" w:space="3" w:color="EBEBEB"/>
                    <w:right w:val="none" w:sz="0" w:space="0" w:color="auto"/>
                  </w:divBdr>
                </w:div>
                <w:div w:id="10236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134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BEB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412">
                  <w:marLeft w:val="1870"/>
                  <w:marRight w:val="0"/>
                  <w:marTop w:val="0"/>
                  <w:marBottom w:val="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2112">
                      <w:marLeft w:val="-1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7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2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E0E0E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990">
                          <w:marLeft w:val="281"/>
                          <w:marRight w:val="0"/>
                          <w:marTop w:val="0"/>
                          <w:marBottom w:val="56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3966">
                              <w:marLeft w:val="0"/>
                              <w:marRight w:val="0"/>
                              <w:marTop w:val="94"/>
                              <w:marBottom w:val="374"/>
                              <w:divBdr>
                                <w:top w:val="none" w:sz="0" w:space="0" w:color="auto"/>
                                <w:left w:val="single" w:sz="8" w:space="0" w:color="EBEBEB"/>
                                <w:bottom w:val="single" w:sz="8" w:space="0" w:color="EBEBEB"/>
                                <w:right w:val="single" w:sz="8" w:space="0" w:color="EBEB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celona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ia\AppData\Local\Microsoft\Windows\Temporary%20Internet%20Files\Content.IE5\Q8XPEL61\Plantilla%20Word%20p&#225;gina%20simpl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DC311-D4BD-664B-83C0-EA0A5B66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C:\Users\Laia\AppData\Local\Microsoft\Windows\Temporary Internet Files\Content.IE5\Q8XPEL61\Plantilla Word página simple.dotx</Template>
  <TotalTime>8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</dc:creator>
  <cp:lastModifiedBy>Jorge Peris Adsuara</cp:lastModifiedBy>
  <cp:revision>10</cp:revision>
  <cp:lastPrinted>2015-05-15T14:41:00Z</cp:lastPrinted>
  <dcterms:created xsi:type="dcterms:W3CDTF">2020-03-23T17:33:00Z</dcterms:created>
  <dcterms:modified xsi:type="dcterms:W3CDTF">2020-03-30T09:27:00Z</dcterms:modified>
</cp:coreProperties>
</file>